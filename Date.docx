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7B92" w14:textId="68FF6E88" w:rsidR="00831721" w:rsidRDefault="002A20E9" w:rsidP="00831721">
      <w:pPr>
        <w:spacing w:before="120"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BAA1A7" wp14:editId="7E2C32D8">
            <wp:simplePos x="0" y="0"/>
            <wp:positionH relativeFrom="column">
              <wp:posOffset>6678498</wp:posOffset>
            </wp:positionH>
            <wp:positionV relativeFrom="paragraph">
              <wp:posOffset>-202285</wp:posOffset>
            </wp:positionV>
            <wp:extent cx="386487" cy="471031"/>
            <wp:effectExtent l="0" t="0" r="0" b="5715"/>
            <wp:wrapNone/>
            <wp:docPr id="137513023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0232" name="Graphic 1375130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7" cy="47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808BF9A" wp14:editId="1D3F9A6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4F35A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3BA1524" w14:textId="77777777" w:rsidTr="00A6783B">
        <w:trPr>
          <w:trHeight w:val="270"/>
          <w:jc w:val="center"/>
        </w:trPr>
        <w:tc>
          <w:tcPr>
            <w:tcW w:w="10800" w:type="dxa"/>
          </w:tcPr>
          <w:p w14:paraId="0F4C7891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2D68EB6" wp14:editId="372C508F">
                      <wp:extent cx="3030071" cy="407670"/>
                      <wp:effectExtent l="19050" t="19050" r="18415" b="1397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B14B6EE" w14:textId="487F8B0B" w:rsidR="00A66B18" w:rsidRPr="00AA089B" w:rsidRDefault="002A20E9" w:rsidP="00AA089B">
                                  <w:pPr>
                                    <w:pStyle w:val="Logo"/>
                                  </w:pPr>
                                  <w:r>
                                    <w:t>Social Scanner (Profile)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D68EB6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B14B6EE" w14:textId="487F8B0B" w:rsidR="00A66B18" w:rsidRPr="00AA089B" w:rsidRDefault="002A20E9" w:rsidP="00AA089B">
                            <w:pPr>
                              <w:pStyle w:val="Logo"/>
                            </w:pPr>
                            <w:r>
                              <w:t>Social Scanner (Profile)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1C7670F3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27E9067" w14:textId="1A357087" w:rsidR="003E24DF" w:rsidRPr="0041428F" w:rsidRDefault="002A20E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8938C2A" wp14:editId="31242EBD">
                      <wp:simplePos x="0" y="0"/>
                      <wp:positionH relativeFrom="margin">
                        <wp:posOffset>420370</wp:posOffset>
                      </wp:positionH>
                      <wp:positionV relativeFrom="paragraph">
                        <wp:posOffset>-1148715</wp:posOffset>
                      </wp:positionV>
                      <wp:extent cx="2241550" cy="79121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0" cy="7912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37352" w14:textId="0D9574AC" w:rsidR="002A20E9" w:rsidRPr="00A66B18" w:rsidRDefault="002A20E9" w:rsidP="002A20E9">
                                  <w:pPr>
                                    <w:pStyle w:val="ContactInfo"/>
                                    <w:ind w:left="0"/>
                                  </w:pPr>
                                  <w:proofErr w:type="spellStart"/>
                                  <w:r>
                                    <w:t>ZSoft</w:t>
                                  </w:r>
                                  <w:proofErr w:type="spellEnd"/>
                                </w:p>
                                <w:p w14:paraId="0ECC0BD3" w14:textId="77777777" w:rsidR="002A20E9" w:rsidRPr="0041428F" w:rsidRDefault="002A20E9" w:rsidP="002A20E9">
                                  <w:pPr>
                                    <w:pStyle w:val="ContactInfo"/>
                                    <w:ind w:left="0"/>
                                  </w:pPr>
                                  <w:proofErr w:type="spellStart"/>
                                  <w:r>
                                    <w:t>Madinety</w:t>
                                  </w:r>
                                  <w:proofErr w:type="spellEnd"/>
                                  <w:r>
                                    <w:t>, Cairo, Egypt</w:t>
                                  </w:r>
                                </w:p>
                                <w:p w14:paraId="44EE5B05" w14:textId="29963A87" w:rsidR="002A20E9" w:rsidRPr="00A66B18" w:rsidRDefault="002A20E9" w:rsidP="002A20E9">
                                  <w:pPr>
                                    <w:pStyle w:val="ContactInfo"/>
                                    <w:ind w:left="0"/>
                                  </w:pP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00</w:t>
                                  </w: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201026655008</w:t>
                                  </w:r>
                                </w:p>
                                <w:p w14:paraId="07269F98" w14:textId="26E1AA7C" w:rsidR="002A20E9" w:rsidRPr="0041428F" w:rsidRDefault="002A20E9" w:rsidP="002A20E9">
                                  <w:pPr>
                                    <w:pStyle w:val="ContactInfo"/>
                                    <w:ind w:left="0"/>
                                  </w:pP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E</w:t>
                                  </w: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ng</w:t>
                                  </w: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Z</w:t>
                                  </w: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iada@gmail.com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938C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3.1pt;margin-top:-90.45pt;width:176.5pt;height:62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" filled="f" stroked="f">
                      <v:textbox style="mso-fit-shape-to-text:t">
                        <w:txbxContent>
                          <w:p w14:paraId="76E37352" w14:textId="0D9574AC" w:rsidR="002A20E9" w:rsidRPr="00A66B18" w:rsidRDefault="002A20E9" w:rsidP="002A20E9">
                            <w:pPr>
                              <w:pStyle w:val="ContactInfo"/>
                              <w:ind w:left="0"/>
                            </w:pPr>
                            <w:proofErr w:type="spellStart"/>
                            <w:r>
                              <w:t>ZSoft</w:t>
                            </w:r>
                            <w:proofErr w:type="spellEnd"/>
                          </w:p>
                          <w:p w14:paraId="0ECC0BD3" w14:textId="77777777" w:rsidR="002A20E9" w:rsidRPr="0041428F" w:rsidRDefault="002A20E9" w:rsidP="002A20E9">
                            <w:pPr>
                              <w:pStyle w:val="ContactInfo"/>
                              <w:ind w:left="0"/>
                            </w:pPr>
                            <w:proofErr w:type="spellStart"/>
                            <w:r>
                              <w:t>Madinety</w:t>
                            </w:r>
                            <w:proofErr w:type="spellEnd"/>
                            <w:r>
                              <w:t>, Cairo, Egypt</w:t>
                            </w:r>
                          </w:p>
                          <w:p w14:paraId="44EE5B05" w14:textId="29963A87" w:rsidR="002A20E9" w:rsidRPr="00A66B18" w:rsidRDefault="002A20E9" w:rsidP="002A20E9">
                            <w:pPr>
                              <w:pStyle w:val="ContactInfo"/>
                              <w:ind w:left="0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00</w:t>
                            </w: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201026655008</w:t>
                            </w:r>
                          </w:p>
                          <w:p w14:paraId="07269F98" w14:textId="26E1AA7C" w:rsidR="002A20E9" w:rsidRPr="0041428F" w:rsidRDefault="002A20E9" w:rsidP="002A20E9">
                            <w:pPr>
                              <w:pStyle w:val="ContactInfo"/>
                              <w:ind w:left="0"/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E</w:t>
                            </w: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ng</w:t>
                            </w: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Z</w:t>
                            </w: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iada@gmail.com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308CB15" w14:textId="7ED8C61A" w:rsidR="002A20E9" w:rsidRPr="002A20E9" w:rsidRDefault="002A20E9" w:rsidP="002A20E9">
      <w:pPr>
        <w:spacing w:before="0" w:after="240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</w:pPr>
      <w:proofErr w:type="gramStart"/>
      <w:r w:rsidRPr="002A20E9"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  <w:t>Date :</w:t>
      </w:r>
      <w:proofErr w:type="gramEnd"/>
      <w:r w:rsidRPr="002A20E9"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  <w:t xml:space="preserve"> 2024-05-09 </w:t>
      </w:r>
    </w:p>
    <w:p w14:paraId="75B6E5F1" w14:textId="48E0CB89" w:rsidR="002A20E9" w:rsidRPr="002A20E9" w:rsidRDefault="002A20E9" w:rsidP="002A20E9">
      <w:pPr>
        <w:spacing w:before="0" w:after="240"/>
        <w:ind w:left="0" w:right="0"/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</w:pPr>
      <w:proofErr w:type="gramStart"/>
      <w:r w:rsidRPr="002A20E9"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  <w:t>Total :</w:t>
      </w:r>
      <w:proofErr w:type="gramEnd"/>
      <w:r w:rsidRPr="002A20E9">
        <w:rPr>
          <w:rFonts w:ascii="Segoe UI" w:eastAsia="Times New Roman" w:hAnsi="Segoe UI" w:cs="Segoe UI"/>
          <w:color w:val="auto"/>
          <w:kern w:val="0"/>
          <w:sz w:val="21"/>
          <w:szCs w:val="21"/>
          <w:lang w:eastAsia="en-US"/>
        </w:rPr>
        <w:t xml:space="preserve"> 1918 files, 55040 codes, 2197 comments, 6318 blanks, all 63555 lines</w:t>
      </w:r>
    </w:p>
    <w:p w14:paraId="1489F8D5" w14:textId="2E3DD6A4" w:rsidR="002A20E9" w:rsidRPr="002A20E9" w:rsidRDefault="00476B9D" w:rsidP="002A20E9">
      <w:pPr>
        <w:spacing w:before="360" w:after="240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</w:pPr>
      <w:r w:rsidRPr="00476B9D">
        <w:rPr>
          <w:b/>
          <w:bCs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23E4630D" wp14:editId="0DC2F947">
            <wp:simplePos x="0" y="0"/>
            <wp:positionH relativeFrom="column">
              <wp:posOffset>2752610</wp:posOffset>
            </wp:positionH>
            <wp:positionV relativeFrom="paragraph">
              <wp:posOffset>973836</wp:posOffset>
            </wp:positionV>
            <wp:extent cx="4334718" cy="2758567"/>
            <wp:effectExtent l="0" t="0" r="8890" b="3810"/>
            <wp:wrapNone/>
            <wp:docPr id="1664557514" name="Picture 1" descr="A graph with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7514" name="Picture 1" descr="A graph with colorful ba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42" cy="276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E9" w:rsidRPr="002A20E9"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  <w:t>Languages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799"/>
        <w:gridCol w:w="912"/>
        <w:gridCol w:w="1237"/>
      </w:tblGrid>
      <w:tr w:rsidR="00B07331" w:rsidRPr="002A20E9" w14:paraId="234121B1" w14:textId="77777777" w:rsidTr="002A20E9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BBDAD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8557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371E0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46854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comment</w:t>
            </w:r>
          </w:p>
        </w:tc>
      </w:tr>
      <w:tr w:rsidR="00B07331" w:rsidRPr="002A20E9" w14:paraId="5B67193E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B63A60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XML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A3BC2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1,584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354E0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17,892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BCF39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33</w:t>
            </w:r>
          </w:p>
        </w:tc>
      </w:tr>
      <w:tr w:rsidR="00B07331" w:rsidRPr="002A20E9" w14:paraId="2654CB75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4040C8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209A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393311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17,266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9067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256</w:t>
            </w:r>
          </w:p>
        </w:tc>
      </w:tr>
      <w:tr w:rsidR="00B07331" w:rsidRPr="002A20E9" w14:paraId="53C84CA7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E0E63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JavaScript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ABF5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179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C0CA0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6,519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D5F0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896</w:t>
            </w:r>
          </w:p>
        </w:tc>
      </w:tr>
      <w:tr w:rsidR="00B07331" w:rsidRPr="002A20E9" w14:paraId="18B630E3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317C48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YAML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9B949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60B46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4,505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AB49AF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0</w:t>
            </w:r>
          </w:p>
        </w:tc>
      </w:tr>
      <w:tr w:rsidR="00B07331" w:rsidRPr="002A20E9" w14:paraId="1B12C31C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E2A0A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SCSS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F969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6B0A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4,040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D410F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373</w:t>
            </w:r>
          </w:p>
        </w:tc>
      </w:tr>
      <w:tr w:rsidR="00B07331" w:rsidRPr="002A20E9" w14:paraId="0C6D153B" w14:textId="77777777" w:rsidTr="00B07331"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D3BD06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HTML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75D5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32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944AAA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2,673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12BD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360</w:t>
            </w:r>
          </w:p>
        </w:tc>
      </w:tr>
      <w:tr w:rsidR="00B07331" w:rsidRPr="002A20E9" w14:paraId="44C75A55" w14:textId="77777777" w:rsidTr="00B07331"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441A3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Python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6F5D0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37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1001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2,041</w:t>
            </w:r>
          </w:p>
        </w:tc>
        <w:tc>
          <w:tcPr>
            <w:tcW w:w="0" w:type="auto"/>
            <w:shd w:val="clear" w:color="auto" w:fill="C0D7F1" w:themeFill="text2" w:themeFillTint="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DF9F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279</w:t>
            </w:r>
          </w:p>
        </w:tc>
      </w:tr>
      <w:tr w:rsidR="00B07331" w:rsidRPr="002A20E9" w14:paraId="4C82B6A3" w14:textId="77777777" w:rsidTr="002A20E9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13E4E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FFE7F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72FE8A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BDB03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0</w:t>
            </w:r>
          </w:p>
        </w:tc>
      </w:tr>
    </w:tbl>
    <w:p w14:paraId="5D29AB99" w14:textId="77777777" w:rsidR="00B07331" w:rsidRDefault="00B07331" w:rsidP="002A20E9">
      <w:pPr>
        <w:spacing w:before="360" w:after="240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</w:pPr>
    </w:p>
    <w:p w14:paraId="460C7E5A" w14:textId="1B23248C" w:rsidR="00B07331" w:rsidRDefault="00B07331">
      <w:pPr>
        <w:spacing w:before="0" w:after="0"/>
        <w:ind w:left="0" w:right="0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</w:pPr>
      <w:r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  <w:br w:type="page"/>
      </w:r>
    </w:p>
    <w:p w14:paraId="4DA55864" w14:textId="22A8F004" w:rsidR="002A20E9" w:rsidRPr="002A20E9" w:rsidRDefault="002A20E9" w:rsidP="002A20E9">
      <w:pPr>
        <w:spacing w:before="360" w:after="240"/>
        <w:ind w:left="0" w:right="0"/>
        <w:outlineLvl w:val="1"/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</w:pPr>
      <w:r w:rsidRPr="002A20E9">
        <w:rPr>
          <w:rFonts w:ascii="Segoe UI" w:eastAsia="Times New Roman" w:hAnsi="Segoe UI" w:cs="Segoe UI"/>
          <w:b/>
          <w:bCs/>
          <w:color w:val="auto"/>
          <w:kern w:val="0"/>
          <w:sz w:val="36"/>
          <w:szCs w:val="36"/>
          <w:lang w:eastAsia="en-US"/>
        </w:rPr>
        <w:lastRenderedPageBreak/>
        <w:t>Directories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99"/>
        <w:gridCol w:w="912"/>
        <w:gridCol w:w="1237"/>
        <w:gridCol w:w="6037"/>
      </w:tblGrid>
      <w:tr w:rsidR="00B07331" w:rsidRPr="002A20E9" w14:paraId="7A57A18C" w14:textId="61B3868A" w:rsidTr="00476B9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CD19D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path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25358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84329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9643C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>comment</w:t>
            </w:r>
          </w:p>
        </w:tc>
        <w:tc>
          <w:tcPr>
            <w:tcW w:w="6037" w:type="dxa"/>
          </w:tcPr>
          <w:p w14:paraId="3F3D39B8" w14:textId="30BCADA4" w:rsidR="00B07331" w:rsidRPr="002A20E9" w:rsidRDefault="00B07331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:lang w:eastAsia="en-US"/>
              </w:rPr>
              <w:t xml:space="preserve">Description </w:t>
            </w:r>
          </w:p>
        </w:tc>
      </w:tr>
      <w:tr w:rsidR="00B07331" w:rsidRPr="002A20E9" w14:paraId="0E362330" w14:textId="2ADC1CAA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D34702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authentication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57E66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ECC9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CA303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16</w:t>
            </w:r>
          </w:p>
        </w:tc>
        <w:tc>
          <w:tcPr>
            <w:tcW w:w="6037" w:type="dxa"/>
          </w:tcPr>
          <w:p w14:paraId="594470E9" w14:textId="1F1C33A5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Users’</w:t>
            </w:r>
            <w:r w:rsidR="00B07331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 management</w:t>
            </w: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, </w:t>
            </w:r>
            <w:proofErr w:type="gramStart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authorization</w:t>
            </w:r>
            <w:proofErr w:type="gramEnd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 and authentication codes</w:t>
            </w:r>
          </w:p>
        </w:tc>
      </w:tr>
      <w:tr w:rsidR="00B07331" w:rsidRPr="002A20E9" w14:paraId="26C31AD7" w14:textId="31AC7B9A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09864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proofErr w:type="spellStart"/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content_types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317C3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8348B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A5DA4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6037" w:type="dxa"/>
          </w:tcPr>
          <w:p w14:paraId="410E9E6F" w14:textId="27E04A4F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Content management codes</w:t>
            </w:r>
          </w:p>
        </w:tc>
      </w:tr>
      <w:tr w:rsidR="00B07331" w:rsidRPr="002A20E9" w14:paraId="120DDE17" w14:textId="68E0D9D8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96E38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proofErr w:type="spellStart"/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globals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61218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0DB9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D50486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6037" w:type="dxa"/>
          </w:tcPr>
          <w:p w14:paraId="1512254A" w14:textId="2F0C92FD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Global code, contains general functions used by all other routes</w:t>
            </w:r>
          </w:p>
        </w:tc>
      </w:tr>
      <w:tr w:rsidR="00B07331" w:rsidRPr="002A20E9" w14:paraId="6916FD29" w14:textId="742D37FC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DCA8F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home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209E3F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3CFF9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E4B4F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142</w:t>
            </w:r>
          </w:p>
        </w:tc>
        <w:tc>
          <w:tcPr>
            <w:tcW w:w="6037" w:type="dxa"/>
          </w:tcPr>
          <w:p w14:paraId="05C9AFEB" w14:textId="6CDDEE91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Home page and search function</w:t>
            </w:r>
          </w:p>
        </w:tc>
      </w:tr>
      <w:tr w:rsidR="00B07331" w:rsidRPr="002A20E9" w14:paraId="0F79E0EA" w14:textId="256E771B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AF8F8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profiles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E0B3A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16E5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2B0E9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14</w:t>
            </w:r>
          </w:p>
        </w:tc>
        <w:tc>
          <w:tcPr>
            <w:tcW w:w="6037" w:type="dxa"/>
          </w:tcPr>
          <w:p w14:paraId="19DC0B25" w14:textId="37C01646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Influencers main profiles management</w:t>
            </w:r>
          </w:p>
        </w:tc>
      </w:tr>
      <w:tr w:rsidR="00B07331" w:rsidRPr="002A20E9" w14:paraId="3F009B1D" w14:textId="29A45718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6308C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reports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145E5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9356A1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350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F42A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63</w:t>
            </w:r>
          </w:p>
        </w:tc>
        <w:tc>
          <w:tcPr>
            <w:tcW w:w="6037" w:type="dxa"/>
          </w:tcPr>
          <w:p w14:paraId="20AE0697" w14:textId="3AFC598E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Reports codes</w:t>
            </w:r>
          </w:p>
        </w:tc>
      </w:tr>
      <w:tr w:rsidR="00B07331" w:rsidRPr="002A20E9" w14:paraId="1022E89E" w14:textId="4F3FA4A6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8067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social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9B33B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ADA0AC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F9AFD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23</w:t>
            </w:r>
          </w:p>
        </w:tc>
        <w:tc>
          <w:tcPr>
            <w:tcW w:w="6037" w:type="dxa"/>
          </w:tcPr>
          <w:p w14:paraId="579C4D52" w14:textId="6FB546CE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Social account management</w:t>
            </w:r>
          </w:p>
        </w:tc>
      </w:tr>
      <w:tr w:rsidR="00B07331" w:rsidRPr="002A20E9" w14:paraId="7EC978AD" w14:textId="224F148A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2A248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static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8766D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1,849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41E60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50,326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CDF622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1,558</w:t>
            </w:r>
          </w:p>
        </w:tc>
        <w:tc>
          <w:tcPr>
            <w:tcW w:w="6037" w:type="dxa"/>
          </w:tcPr>
          <w:p w14:paraId="4ED3AC20" w14:textId="4917B127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Contains static resources, images, </w:t>
            </w:r>
            <w:proofErr w:type="spellStart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css</w:t>
            </w:r>
            <w:proofErr w:type="spellEnd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js</w:t>
            </w:r>
            <w:proofErr w:type="spellEnd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svg</w:t>
            </w:r>
            <w:proofErr w:type="spellEnd"/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, logos, icons, fonts</w:t>
            </w:r>
          </w:p>
        </w:tc>
      </w:tr>
      <w:tr w:rsidR="00B07331" w:rsidRPr="002A20E9" w14:paraId="712A9043" w14:textId="297F3818" w:rsidTr="00476B9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1F7E7F" w14:textId="77777777" w:rsidR="00B07331" w:rsidRPr="002A20E9" w:rsidRDefault="00B07331" w:rsidP="002A20E9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templates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490E7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79B53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2,673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8E9BD8" w14:textId="77777777" w:rsidR="00B07331" w:rsidRPr="002A20E9" w:rsidRDefault="00B07331" w:rsidP="002A20E9">
            <w:pPr>
              <w:spacing w:before="0" w:after="168"/>
              <w:ind w:left="0" w:right="0"/>
              <w:jc w:val="right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 w:rsidRPr="002A20E9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>360</w:t>
            </w:r>
          </w:p>
        </w:tc>
        <w:tc>
          <w:tcPr>
            <w:tcW w:w="6037" w:type="dxa"/>
          </w:tcPr>
          <w:p w14:paraId="1097BCD9" w14:textId="6879C49C" w:rsidR="00B07331" w:rsidRPr="002A20E9" w:rsidRDefault="00476B9D" w:rsidP="00B07331">
            <w:pPr>
              <w:spacing w:before="0" w:after="168"/>
              <w:ind w:left="0" w:right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</w:pPr>
            <w:r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:lang w:eastAsia="en-US"/>
              </w:rPr>
              <w:t xml:space="preserve">HTML files </w:t>
            </w:r>
          </w:p>
        </w:tc>
      </w:tr>
    </w:tbl>
    <w:p w14:paraId="5C70A221" w14:textId="7DE4E24F" w:rsidR="00476B9D" w:rsidRDefault="00476B9D" w:rsidP="00A6783B">
      <w:pPr>
        <w:pStyle w:val="Signature"/>
        <w:rPr>
          <w:color w:val="000000" w:themeColor="text1"/>
        </w:rPr>
      </w:pPr>
    </w:p>
    <w:p w14:paraId="0211BF4F" w14:textId="2CE3CD99" w:rsidR="00A66B18" w:rsidRPr="00476B9D" w:rsidRDefault="00A66B18" w:rsidP="00476B9D">
      <w:pPr>
        <w:spacing w:before="0" w:after="0"/>
        <w:ind w:left="0" w:right="0"/>
        <w:rPr>
          <w:b/>
          <w:bCs/>
          <w:color w:val="000000" w:themeColor="text1"/>
        </w:rPr>
      </w:pPr>
    </w:p>
    <w:sectPr w:rsidR="00A66B18" w:rsidRPr="00476B9D" w:rsidSect="00447AF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2EEFE" w14:textId="77777777" w:rsidR="00447AFA" w:rsidRDefault="00447AFA" w:rsidP="00A66B18">
      <w:pPr>
        <w:spacing w:before="0" w:after="0"/>
      </w:pPr>
      <w:r>
        <w:separator/>
      </w:r>
    </w:p>
  </w:endnote>
  <w:endnote w:type="continuationSeparator" w:id="0">
    <w:p w14:paraId="28D520F8" w14:textId="77777777" w:rsidR="00447AFA" w:rsidRDefault="00447A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9F849" w14:textId="77777777" w:rsidR="00447AFA" w:rsidRDefault="00447AFA" w:rsidP="00A66B18">
      <w:pPr>
        <w:spacing w:before="0" w:after="0"/>
      </w:pPr>
      <w:r>
        <w:separator/>
      </w:r>
    </w:p>
  </w:footnote>
  <w:footnote w:type="continuationSeparator" w:id="0">
    <w:p w14:paraId="24C16D7B" w14:textId="77777777" w:rsidR="00447AFA" w:rsidRDefault="00447AFA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E9"/>
    <w:rsid w:val="00083BAA"/>
    <w:rsid w:val="0010680C"/>
    <w:rsid w:val="00152B0B"/>
    <w:rsid w:val="001766D6"/>
    <w:rsid w:val="00192419"/>
    <w:rsid w:val="001C270D"/>
    <w:rsid w:val="001E2320"/>
    <w:rsid w:val="00214E28"/>
    <w:rsid w:val="002A20E9"/>
    <w:rsid w:val="00352B81"/>
    <w:rsid w:val="0036190B"/>
    <w:rsid w:val="00394757"/>
    <w:rsid w:val="003A0150"/>
    <w:rsid w:val="003E24DF"/>
    <w:rsid w:val="0041428F"/>
    <w:rsid w:val="00447AFA"/>
    <w:rsid w:val="00476B9D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07331"/>
    <w:rsid w:val="00B50294"/>
    <w:rsid w:val="00B57D6E"/>
    <w:rsid w:val="00B93312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D13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code-line">
    <w:name w:val="code-line"/>
    <w:basedOn w:val="Normal"/>
    <w:rsid w:val="002A20E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A2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.ziada\AppData\Local\Microsoft\Office\16.0\DTS\en-US%7b5E757992-A4F2-411F-BF7F-CFBEA92FA356%7d\%7b212E4265-1DAB-4F99-ACA3-5CC496D8D58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{212E4265-1DAB-4F99-ACA3-5CC496D8D588}tf56348247_win32.dotx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2024-05-09T00:13:00Z</dcterms:created>
  <dcterms:modified xsi:type="dcterms:W3CDTF">2024-05-09T00:44:00Z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